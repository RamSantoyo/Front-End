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7293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0752434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68FABE92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66DE584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0AEA2B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AC65F25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73CDB18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4ADFA97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17348A7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EB6E153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8EED88A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1DF5E02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7CA41C1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D690D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7F9D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2C1EC2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8DB7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BD55E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95EF8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1257F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C4B35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219F1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E1514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F810C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A838B1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93EA6A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94D82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34018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42B002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B1411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1AEB4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C17137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212F93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E2ADB71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F42BDD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D314B00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7172DBF" w14:textId="77777777" w:rsidR="003F51CC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SISTEMA DE PROCEDIMIENTO DE DEMANDAS EN APLICACIÓN WEB</w:t>
            </w:r>
          </w:p>
        </w:tc>
      </w:tr>
      <w:tr w:rsidR="00DB73D5" w:rsidRPr="008C2396" w14:paraId="33772F6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E79EFEB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6F5EC4D" w14:textId="77777777" w:rsidR="006E33C2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PROCESAR DEMANDAS MEDIANTE UN SISTEMA WEB</w:t>
            </w:r>
          </w:p>
        </w:tc>
      </w:tr>
      <w:tr w:rsidR="006E33C2" w:rsidRPr="008C2396" w14:paraId="0ECC84E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E62255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63F2072" w14:textId="77777777" w:rsidR="006E33C2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  <w:r w:rsidR="006E33C2" w:rsidRPr="00E06AB3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04</w:t>
            </w:r>
            <w:r w:rsidR="006E33C2" w:rsidRPr="00E06AB3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</w:tr>
      <w:tr w:rsidR="00DB73D5" w:rsidRPr="008C2396" w14:paraId="478693E3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5713D42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EBDEF00" w14:textId="77777777" w:rsidR="006E33C2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RAMSESS SANTOYO</w:t>
            </w:r>
          </w:p>
        </w:tc>
      </w:tr>
      <w:tr w:rsidR="00DB73D5" w:rsidRPr="008C2396" w14:paraId="31C74048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0E450D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1FE3F18" w14:textId="77777777" w:rsidR="006E33C2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Despacho de abogados H &amp; H, S.A. de C.V.</w:t>
            </w:r>
          </w:p>
        </w:tc>
      </w:tr>
      <w:tr w:rsidR="006E33C2" w:rsidRPr="008C2396" w14:paraId="1A1DA5CF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3F9C55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014D434" w14:textId="77777777" w:rsidR="006E33C2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ABEL RAMSESS CASTILLO SANTOYO</w:t>
            </w:r>
          </w:p>
        </w:tc>
      </w:tr>
    </w:tbl>
    <w:p w14:paraId="7E6EC4A5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A7AF4F5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A14677E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1D0006D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BD33CCA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171B60B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3AD36C8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CA489CD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0590519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Se requiere automatizar el proceso de recepción de demandas de los clientes mediante una página web.</w:t>
            </w:r>
          </w:p>
          <w:p w14:paraId="42255CA9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1. Para dar seguimiento a su demanda, el cliente crea una cuenta en la plataforma y verá el seguimiento de cada una de las actualizaciones del proceso legal. </w:t>
            </w:r>
          </w:p>
          <w:p w14:paraId="2E608B4C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2. Al momento de llenar el formulario se manda al proceso de pago para finalizar la transacción. </w:t>
            </w:r>
          </w:p>
          <w:p w14:paraId="48CCBC86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3. El administrador del sitio recibe la notificación de una nueva demanda y con los datos llenados del formulario se crea automáticamente el documento legal en formato word para empezar el proceso. </w:t>
            </w:r>
          </w:p>
          <w:p w14:paraId="71693951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4. El administrador recibe el pago y debe de ser capaz de verlo en un dashboard para ver la cantidad de ingresos recibidos. </w:t>
            </w:r>
          </w:p>
          <w:p w14:paraId="6CC8D40E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5. El administrador actualiza el proceso de la demanda y agrega comentarios en cada paso del proceso. </w:t>
            </w:r>
          </w:p>
          <w:p w14:paraId="6F7C1232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6. Al usuario le llegan correos de notificación para saber el avance de su proceso. </w:t>
            </w:r>
          </w:p>
          <w:p w14:paraId="05D304C6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0B6AD61B" w14:textId="77777777" w:rsidR="000D458D" w:rsidRPr="008C2396" w:rsidRDefault="00A447AD" w:rsidP="00A447A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8. La preferencia de colores del cliente es azul marino y blanco, pero acepta propuestas.</w:t>
            </w:r>
          </w:p>
        </w:tc>
      </w:tr>
      <w:tr w:rsidR="00554294" w:rsidRPr="008C2396" w14:paraId="19DFE3E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6F473597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A447AD" w:rsidRPr="008C2396" w14:paraId="580495E2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D3807E3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1. Todo cliente primero se registra en la plataforma y tiene un espacio donde se le informarán avances. </w:t>
            </w:r>
          </w:p>
          <w:p w14:paraId="299374EB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2. El cliente crea demandas en el sitio, llena formularios y paga para iniciar el proceso. </w:t>
            </w:r>
          </w:p>
          <w:p w14:paraId="18F932F7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3. El administrador es notificado y con el formulario se crea la demanda legar en un documento word. </w:t>
            </w:r>
          </w:p>
          <w:p w14:paraId="2B24EE2C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4. El administrador tiene un dashboard para ver la cantidad de ingresos recibidos. </w:t>
            </w:r>
          </w:p>
          <w:p w14:paraId="42D1C98D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5. El administrador actualiza el proceso de la demanda y agrega comentarios. </w:t>
            </w:r>
          </w:p>
          <w:p w14:paraId="052E0F93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6. Al cliente se le envían correos de notificación de avances. </w:t>
            </w:r>
          </w:p>
          <w:p w14:paraId="53183CB7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63DE08CD" w14:textId="77777777" w:rsidR="00A447AD" w:rsidRPr="008C2396" w:rsidRDefault="00A447AD" w:rsidP="00A447A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8. La preferencia de colores del cliente es azul marino y blanco.</w:t>
            </w:r>
          </w:p>
        </w:tc>
      </w:tr>
    </w:tbl>
    <w:p w14:paraId="42F6F124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168DDD74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B7569C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267F1CD" w14:textId="365892D9" w:rsidR="007650F9" w:rsidRPr="008C2396" w:rsidRDefault="006849A8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58C30E1" wp14:editId="35165F73">
            <wp:simplePos x="0" y="0"/>
            <wp:positionH relativeFrom="column">
              <wp:posOffset>3729990</wp:posOffset>
            </wp:positionH>
            <wp:positionV relativeFrom="paragraph">
              <wp:posOffset>106045</wp:posOffset>
            </wp:positionV>
            <wp:extent cx="1123950" cy="1152525"/>
            <wp:effectExtent l="0" t="0" r="0" b="0"/>
            <wp:wrapNone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EDEDED"/>
                        </a:clrFrom>
                        <a:clrTo>
                          <a:srgbClr val="EDEDE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41EA4" w14:textId="6548BE17" w:rsidR="007650F9" w:rsidRPr="008C2396" w:rsidRDefault="006849A8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25CD0C47" wp14:editId="3E6935FB">
            <wp:extent cx="1381125" cy="990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32E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29579AB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B698656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A537CB1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FE357E8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FB055A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5FB72E0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AD35AA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949E18F" w14:textId="77777777" w:rsidR="00752596" w:rsidRPr="008C2396" w:rsidRDefault="00A43201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21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625EEE75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EEEF197" w14:textId="77777777" w:rsidR="00752596" w:rsidRPr="008C2396" w:rsidRDefault="00A43201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21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61DCA985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16EC73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7B168BA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96043C8" w14:textId="77777777" w:rsidR="00C5127D" w:rsidRPr="00E06AB3" w:rsidRDefault="00A4320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 xml:space="preserve">Primer modelo </w:t>
            </w:r>
          </w:p>
          <w:p w14:paraId="2D154226" w14:textId="75BEB6F0" w:rsidR="00A43201" w:rsidRPr="00E06AB3" w:rsidRDefault="006849A8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6E3BD105" wp14:editId="3CED46B7">
                  <wp:simplePos x="0" y="0"/>
                  <wp:positionH relativeFrom="column">
                    <wp:posOffset>1012190</wp:posOffset>
                  </wp:positionH>
                  <wp:positionV relativeFrom="paragraph">
                    <wp:posOffset>108585</wp:posOffset>
                  </wp:positionV>
                  <wp:extent cx="4525010" cy="2944495"/>
                  <wp:effectExtent l="0" t="0" r="0" b="0"/>
                  <wp:wrapNone/>
                  <wp:docPr id="1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010" cy="294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3201" w:rsidRPr="00E06AB3">
              <w:rPr>
                <w:rFonts w:ascii="Arial" w:hAnsi="Arial" w:cs="Arial"/>
                <w:color w:val="000000"/>
                <w:sz w:val="22"/>
                <w:szCs w:val="22"/>
              </w:rPr>
              <w:t>(Boceto)</w:t>
            </w:r>
          </w:p>
          <w:p w14:paraId="23977443" w14:textId="77777777" w:rsidR="00A43201" w:rsidRPr="00E06AB3" w:rsidRDefault="00A4320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453FA9F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4C255CB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E6210C8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32A9FCD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5413877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2200187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0E758C8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645C81A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E1A3FF3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0141117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CE06197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70CCD92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13753A6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290D9A8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9FAA70D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FE746DC" w14:textId="77777777" w:rsidR="00A43201" w:rsidRPr="008C2396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6964C0B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EEFFC5E" w14:textId="77777777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16CB61B2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C0BABD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174879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36FAB61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E0E672E" w14:textId="77777777" w:rsidR="00A43201" w:rsidRPr="00581995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Abogabot es una página web que le permite al cliente registrarse y dar de alta demandas, después del pago se inicia el proceso legal.</w:t>
            </w:r>
          </w:p>
          <w:p w14:paraId="4999195D" w14:textId="77777777" w:rsidR="00A43201" w:rsidRPr="00581995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16EF3D5" w14:textId="77777777" w:rsidR="00A43201" w:rsidRPr="00581995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Cada avance del proceso legal de cada demanda se le informa al cliente mediante correo y también puede revisar los avances desde la página.</w:t>
            </w:r>
          </w:p>
          <w:p w14:paraId="688CED32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582E5FF4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E813E1B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F3884BF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cliente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puede registrar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en la plataforma </w:t>
            </w:r>
          </w:p>
          <w:p w14:paraId="66499130" w14:textId="77777777" w:rsidR="00A43201" w:rsidRPr="00BB5C2B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 de cliente, alta demanda, notificaciones</w:t>
            </w:r>
          </w:p>
          <w:p w14:paraId="2F53DDBE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 de administrador, enviar avances, cerrar demanda.</w:t>
            </w:r>
          </w:p>
          <w:p w14:paraId="3F6E8CCD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formulario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debe contener la información de una demanda.</w:t>
            </w:r>
          </w:p>
          <w:p w14:paraId="0F1C78F4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Aceptar distintas formas de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pago</w:t>
            </w:r>
          </w:p>
          <w:p w14:paraId="5258F25F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Envio de correo electrónico al administrador/cliente</w:t>
            </w:r>
          </w:p>
          <w:p w14:paraId="3956F629" w14:textId="77777777" w:rsidR="006962B9" w:rsidRPr="008C2396" w:rsidRDefault="00A43201" w:rsidP="00A432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Creación de demanda en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formato word.</w:t>
            </w:r>
          </w:p>
        </w:tc>
      </w:tr>
      <w:tr w:rsidR="00D51922" w:rsidRPr="008C2396" w14:paraId="1DDB1D5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6240469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EC9F1C8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página debe de ser responsiva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para poderla ver desde el celular.</w:t>
            </w:r>
          </w:p>
          <w:p w14:paraId="144D63FE" w14:textId="77777777" w:rsidR="00D51922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preferencia de colores del cliente es azul marino y blanco</w:t>
            </w:r>
          </w:p>
          <w:p w14:paraId="7801D50C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  <w:p w14:paraId="79571C06" w14:textId="77777777" w:rsidR="00A43201" w:rsidRPr="008C2396" w:rsidRDefault="00A43201" w:rsidP="00A43201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Normas ISO a espera del área correspondiente</w:t>
            </w:r>
          </w:p>
        </w:tc>
      </w:tr>
      <w:tr w:rsidR="006962B9" w:rsidRPr="008C2396" w14:paraId="466E01BC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A00B877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69"/>
              <w:gridCol w:w="3988"/>
            </w:tblGrid>
            <w:tr w:rsidR="00F0451E" w:rsidRPr="008C2396" w14:paraId="1CDAE2C9" w14:textId="77777777" w:rsidTr="00287554">
              <w:tc>
                <w:tcPr>
                  <w:tcW w:w="0" w:type="auto"/>
                  <w:shd w:val="clear" w:color="auto" w:fill="A6A6A6"/>
                </w:tcPr>
                <w:p w14:paraId="08B199B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0634F0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149A4C60" w14:textId="77777777" w:rsidTr="00287554">
              <w:tc>
                <w:tcPr>
                  <w:tcW w:w="0" w:type="auto"/>
                  <w:shd w:val="clear" w:color="auto" w:fill="auto"/>
                </w:tcPr>
                <w:p w14:paraId="143AF172" w14:textId="77777777" w:rsidR="00F0451E" w:rsidRPr="008C2396" w:rsidRDefault="00A432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81995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Persona civil o moral que requiere realizar una demanda legal.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4D4D46" w14:textId="77777777" w:rsidR="00311F0C" w:rsidRPr="008C2396" w:rsidRDefault="00A432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81995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El interesado solicita la demanda, paga y está al tanto de los avances del proceso legal.</w:t>
                  </w:r>
                </w:p>
              </w:tc>
            </w:tr>
          </w:tbl>
          <w:p w14:paraId="7E70BF76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F560D3D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5456A7C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312BAB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091C3A4" w14:textId="77777777" w:rsidR="00D70E80" w:rsidRPr="00581995" w:rsidRDefault="00D70E80" w:rsidP="00D70E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Llenar completamente el formulario de la demanda.</w:t>
            </w:r>
          </w:p>
          <w:p w14:paraId="430B3728" w14:textId="77777777" w:rsidR="00D70E80" w:rsidRPr="00581995" w:rsidRDefault="00D70E80" w:rsidP="00D70E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El cliente paga la demanda.</w:t>
            </w:r>
          </w:p>
          <w:p w14:paraId="204FC570" w14:textId="77777777" w:rsidR="006962B9" w:rsidRPr="008C2396" w:rsidRDefault="006962B9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6976" w:rsidRPr="008C2396" w14:paraId="103B61B7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346B5CE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AB94EB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20E9D9F" w14:textId="0A3C29A8" w:rsidR="00406976" w:rsidRPr="008C2396" w:rsidRDefault="006849A8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07CEB03F" wp14:editId="2E944C34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50165</wp:posOffset>
                  </wp:positionV>
                  <wp:extent cx="248920" cy="248920"/>
                  <wp:effectExtent l="0" t="0" r="0" b="0"/>
                  <wp:wrapNone/>
                  <wp:docPr id="1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C1CB5C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46A33FC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D3317F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641EE4C6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A3A411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1205E8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1D751F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C7019F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3A008A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D787076" w14:textId="513A0AAF" w:rsidR="00406976" w:rsidRPr="00D1764B" w:rsidRDefault="006849A8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1F4C0514" wp14:editId="6B3451FB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62230</wp:posOffset>
                  </wp:positionV>
                  <wp:extent cx="248920" cy="248920"/>
                  <wp:effectExtent l="0" t="0" r="0" b="0"/>
                  <wp:wrapNone/>
                  <wp:docPr id="1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07F6CD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37FEF7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E1377C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2BE6362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9B8467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D751ED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2C5055" w14:textId="77777777" w:rsidR="00190F2A" w:rsidRPr="00E06AB3" w:rsidRDefault="00190F2A" w:rsidP="00DD4EC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_______</w:t>
            </w:r>
          </w:p>
          <w:p w14:paraId="5C129209" w14:textId="77777777" w:rsidR="00190F2A" w:rsidRPr="00E06AB3" w:rsidRDefault="00190F2A" w:rsidP="00DD4EC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</w:t>
            </w:r>
            <w:r w:rsidR="00D849C2"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7.0</w:t>
            </w: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</w:t>
            </w:r>
          </w:p>
          <w:p w14:paraId="4F795635" w14:textId="77777777" w:rsidR="00190F2A" w:rsidRPr="00E06AB3" w:rsidRDefault="00190F2A" w:rsidP="00DD4EC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_______</w:t>
            </w:r>
          </w:p>
          <w:p w14:paraId="7CED2184" w14:textId="77777777" w:rsidR="00190F2A" w:rsidRPr="00E06AB3" w:rsidRDefault="00190F2A" w:rsidP="00DD4EC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_______</w:t>
            </w:r>
          </w:p>
          <w:p w14:paraId="302BC53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_______</w:t>
            </w:r>
          </w:p>
        </w:tc>
      </w:tr>
      <w:tr w:rsidR="00406976" w:rsidRPr="008C2396" w14:paraId="0CBB503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7DF4B2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C53A59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00433BA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411DF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926894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66E5E9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23306861" w14:textId="0B41E5FC" w:rsidR="00406976" w:rsidRPr="00D1764B" w:rsidRDefault="006849A8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776" behindDoc="0" locked="0" layoutInCell="1" allowOverlap="1" wp14:anchorId="426B9FD7" wp14:editId="3F611A7C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57150</wp:posOffset>
                  </wp:positionV>
                  <wp:extent cx="248920" cy="248920"/>
                  <wp:effectExtent l="0" t="0" r="0" b="0"/>
                  <wp:wrapNone/>
                  <wp:docPr id="1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32125AF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9AF793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5BCB5B73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23802478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603D35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CF1F2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EAC24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02C16F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6795D7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9037B5E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A0968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18ED58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9006CE1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05D97A0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FA368F2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6AFE0D3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0"/>
        <w:gridCol w:w="2524"/>
        <w:gridCol w:w="1440"/>
        <w:gridCol w:w="2496"/>
      </w:tblGrid>
      <w:tr w:rsidR="008B73D8" w:rsidRPr="008C2396" w14:paraId="2468DF0F" w14:textId="77777777" w:rsidTr="0031230D">
        <w:tc>
          <w:tcPr>
            <w:tcW w:w="4112" w:type="dxa"/>
            <w:shd w:val="clear" w:color="auto" w:fill="A6A6A6"/>
          </w:tcPr>
          <w:p w14:paraId="2F4ECAC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CC62A9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95D4EE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BA7EE2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7A8A208" w14:textId="77777777" w:rsidTr="0031230D">
        <w:tc>
          <w:tcPr>
            <w:tcW w:w="4112" w:type="dxa"/>
            <w:shd w:val="clear" w:color="auto" w:fill="auto"/>
          </w:tcPr>
          <w:p w14:paraId="66420A9A" w14:textId="77777777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Abel Ramsess C.S</w:t>
            </w:r>
          </w:p>
        </w:tc>
        <w:tc>
          <w:tcPr>
            <w:tcW w:w="2551" w:type="dxa"/>
            <w:shd w:val="clear" w:color="auto" w:fill="auto"/>
          </w:tcPr>
          <w:p w14:paraId="0E9DB314" w14:textId="77777777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Agenci TI</w:t>
            </w:r>
          </w:p>
        </w:tc>
        <w:tc>
          <w:tcPr>
            <w:tcW w:w="1316" w:type="dxa"/>
            <w:shd w:val="clear" w:color="auto" w:fill="auto"/>
          </w:tcPr>
          <w:p w14:paraId="52EBC6C7" w14:textId="77777777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5598231224</w:t>
            </w:r>
          </w:p>
        </w:tc>
        <w:tc>
          <w:tcPr>
            <w:tcW w:w="2511" w:type="dxa"/>
            <w:shd w:val="clear" w:color="auto" w:fill="auto"/>
          </w:tcPr>
          <w:p w14:paraId="3A35A931" w14:textId="7762D506" w:rsidR="008B73D8" w:rsidRPr="008C2396" w:rsidRDefault="006849A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65CBE22" wp14:editId="714B78B6">
                  <wp:extent cx="1123950" cy="8096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3D8" w:rsidRPr="008C2396" w14:paraId="373F94B0" w14:textId="77777777" w:rsidTr="0031230D">
        <w:tc>
          <w:tcPr>
            <w:tcW w:w="4112" w:type="dxa"/>
            <w:shd w:val="clear" w:color="auto" w:fill="auto"/>
          </w:tcPr>
          <w:p w14:paraId="5B5CCF97" w14:textId="77777777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Héctor Hugo Bilches</w:t>
            </w:r>
          </w:p>
        </w:tc>
        <w:tc>
          <w:tcPr>
            <w:tcW w:w="2551" w:type="dxa"/>
            <w:shd w:val="clear" w:color="auto" w:fill="auto"/>
          </w:tcPr>
          <w:p w14:paraId="1294C706" w14:textId="77777777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H &amp; H</w:t>
            </w:r>
          </w:p>
        </w:tc>
        <w:tc>
          <w:tcPr>
            <w:tcW w:w="1316" w:type="dxa"/>
            <w:shd w:val="clear" w:color="auto" w:fill="auto"/>
          </w:tcPr>
          <w:p w14:paraId="70A3EB9F" w14:textId="77777777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5589093421</w:t>
            </w:r>
          </w:p>
        </w:tc>
        <w:tc>
          <w:tcPr>
            <w:tcW w:w="2511" w:type="dxa"/>
            <w:shd w:val="clear" w:color="auto" w:fill="auto"/>
          </w:tcPr>
          <w:p w14:paraId="5B9326AD" w14:textId="104533F1" w:rsidR="008B73D8" w:rsidRPr="008C2396" w:rsidRDefault="006849A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EF6FCFC" wp14:editId="6306A06C">
                  <wp:extent cx="876300" cy="8953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7F59D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6D63B11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1891"/>
        <w:gridCol w:w="470"/>
        <w:gridCol w:w="1409"/>
        <w:gridCol w:w="1460"/>
        <w:gridCol w:w="126"/>
        <w:gridCol w:w="1073"/>
        <w:gridCol w:w="1073"/>
        <w:gridCol w:w="377"/>
        <w:gridCol w:w="2109"/>
      </w:tblGrid>
      <w:tr w:rsidR="000E42E9" w:rsidRPr="008C2396" w14:paraId="0909AFEC" w14:textId="77777777" w:rsidTr="006B249E">
        <w:trPr>
          <w:trHeight w:val="182"/>
        </w:trPr>
        <w:tc>
          <w:tcPr>
            <w:tcW w:w="2825" w:type="dxa"/>
            <w:gridSpan w:val="3"/>
            <w:shd w:val="clear" w:color="auto" w:fill="A50021"/>
            <w:vAlign w:val="center"/>
          </w:tcPr>
          <w:p w14:paraId="63A4A309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869" w:type="dxa"/>
            <w:gridSpan w:val="2"/>
            <w:shd w:val="clear" w:color="auto" w:fill="FFFFFF"/>
            <w:vAlign w:val="center"/>
          </w:tcPr>
          <w:p w14:paraId="3E0F8263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38" w:type="dxa"/>
            <w:gridSpan w:val="4"/>
            <w:shd w:val="clear" w:color="auto" w:fill="A50021"/>
            <w:vAlign w:val="center"/>
          </w:tcPr>
          <w:p w14:paraId="7409DBF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220" w:type="dxa"/>
            <w:shd w:val="clear" w:color="auto" w:fill="FFFFFF"/>
            <w:vAlign w:val="center"/>
          </w:tcPr>
          <w:p w14:paraId="39478D6F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6E48D880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3AEA6FB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660AE3D9" w14:textId="77777777" w:rsidTr="006B249E">
        <w:trPr>
          <w:trHeight w:val="226"/>
        </w:trPr>
        <w:tc>
          <w:tcPr>
            <w:tcW w:w="464" w:type="dxa"/>
            <w:shd w:val="clear" w:color="auto" w:fill="A6A6A6"/>
          </w:tcPr>
          <w:p w14:paraId="7BA6A73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891" w:type="dxa"/>
            <w:shd w:val="clear" w:color="auto" w:fill="A6A6A6"/>
          </w:tcPr>
          <w:p w14:paraId="436A384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79" w:type="dxa"/>
            <w:gridSpan w:val="2"/>
            <w:shd w:val="clear" w:color="auto" w:fill="A6A6A6"/>
          </w:tcPr>
          <w:p w14:paraId="5CFEF94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CAD0230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73" w:type="dxa"/>
            <w:shd w:val="clear" w:color="auto" w:fill="A6A6A6"/>
          </w:tcPr>
          <w:p w14:paraId="5439C18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48" w:type="dxa"/>
            <w:shd w:val="clear" w:color="auto" w:fill="A6A6A6"/>
          </w:tcPr>
          <w:p w14:paraId="46C24CE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611" w:type="dxa"/>
            <w:gridSpan w:val="2"/>
            <w:shd w:val="clear" w:color="auto" w:fill="A6A6A6"/>
          </w:tcPr>
          <w:p w14:paraId="270E2E1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6B249E" w:rsidRPr="008C2396" w14:paraId="198233A4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4AD3DE36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3D00AA6A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5D967474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Caso de negocio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FFE7F13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115DDC30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20/02/22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58D4E0A6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23/02/22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79BB1785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1259C907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3303EAD4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38548F19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1F0281E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Planeación y Modelado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E3D7FBC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585A37D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23/02/22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181C5C0B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23/03/22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1303C2ED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78F77097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1981DD99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261EF81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0D1F9AF1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087BF35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DEV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42BF1BD0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22/03/22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389ABFF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24/03/22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23C28866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0481922C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47A7524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790B7C20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Implementación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48A5C2C6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Modo postproducción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A2DF62E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TEST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704A0ACA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24/03/22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638CDD8B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1/04/22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2E1C0892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62BA3C31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79D1603F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70664EEA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Soporte y Mantenimiento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1FEE54EE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Revisión y producción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53CF3EC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5E6666D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1/04/22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19836813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5/04/22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613C55F3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6D9FE605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1DA419BE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6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3B7C3DC1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2859E3A4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Modo producción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B7ECBD8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6A5ED8F6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5/04/22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53B637BF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5/04/22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10858730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79F769C9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2A4846C1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 w14:paraId="31CF142F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70462025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D4C19CF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73" w:type="dxa"/>
            <w:shd w:val="clear" w:color="auto" w:fill="FFFFFF"/>
            <w:vAlign w:val="center"/>
          </w:tcPr>
          <w:p w14:paraId="7B870977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48" w:type="dxa"/>
            <w:shd w:val="clear" w:color="auto" w:fill="FFFFFF"/>
            <w:vAlign w:val="center"/>
          </w:tcPr>
          <w:p w14:paraId="06831052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6D15D774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249E" w:rsidRPr="008C2396" w14:paraId="1F93B95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3A22C8C" w14:textId="77777777" w:rsidR="006B249E" w:rsidRPr="008C2396" w:rsidRDefault="006B249E" w:rsidP="006B24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6B249E" w:rsidRPr="008C2396" w14:paraId="04D34637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1395D0E" w14:textId="3BCF50BE" w:rsidR="006B249E" w:rsidRPr="008C2396" w:rsidRDefault="006849A8" w:rsidP="006B249E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14543933" wp14:editId="3BB8CE4E">
                  <wp:extent cx="5610225" cy="2609850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38288" w14:textId="77777777" w:rsidR="006B249E" w:rsidRPr="008C2396" w:rsidRDefault="006B249E" w:rsidP="006B249E">
            <w:pPr>
              <w:rPr>
                <w:rFonts w:ascii="Arial" w:hAnsi="Arial" w:cs="Arial"/>
                <w:noProof/>
              </w:rPr>
            </w:pPr>
          </w:p>
          <w:p w14:paraId="51A367D5" w14:textId="77777777" w:rsidR="006B249E" w:rsidRPr="008C2396" w:rsidRDefault="006B249E" w:rsidP="006B24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839501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9C297B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942152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7324751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0"/>
        <w:gridCol w:w="2524"/>
        <w:gridCol w:w="1440"/>
        <w:gridCol w:w="2496"/>
      </w:tblGrid>
      <w:tr w:rsidR="00EA6023" w:rsidRPr="008C2396" w14:paraId="7939EA57" w14:textId="77777777" w:rsidTr="00E06AB3">
        <w:tc>
          <w:tcPr>
            <w:tcW w:w="4112" w:type="dxa"/>
            <w:shd w:val="clear" w:color="auto" w:fill="A6A6A6"/>
          </w:tcPr>
          <w:p w14:paraId="6EE6D992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935AC81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B278B16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70F83A4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EA6023" w:rsidRPr="008C2396" w14:paraId="7AA04D06" w14:textId="77777777" w:rsidTr="00E06AB3">
        <w:tc>
          <w:tcPr>
            <w:tcW w:w="4112" w:type="dxa"/>
            <w:shd w:val="clear" w:color="auto" w:fill="auto"/>
          </w:tcPr>
          <w:p w14:paraId="3DDFFB8C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Abel Ramsess C.S</w:t>
            </w:r>
          </w:p>
        </w:tc>
        <w:tc>
          <w:tcPr>
            <w:tcW w:w="2551" w:type="dxa"/>
            <w:shd w:val="clear" w:color="auto" w:fill="auto"/>
          </w:tcPr>
          <w:p w14:paraId="54C21215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Agenci TI</w:t>
            </w:r>
          </w:p>
        </w:tc>
        <w:tc>
          <w:tcPr>
            <w:tcW w:w="1316" w:type="dxa"/>
            <w:shd w:val="clear" w:color="auto" w:fill="auto"/>
          </w:tcPr>
          <w:p w14:paraId="343CA2DF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5598231224</w:t>
            </w:r>
          </w:p>
        </w:tc>
        <w:tc>
          <w:tcPr>
            <w:tcW w:w="2511" w:type="dxa"/>
            <w:shd w:val="clear" w:color="auto" w:fill="auto"/>
          </w:tcPr>
          <w:p w14:paraId="1541066D" w14:textId="3DE2D4D6" w:rsidR="00EA6023" w:rsidRPr="008C2396" w:rsidRDefault="006849A8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E23117F" wp14:editId="51B5935A">
                  <wp:extent cx="1123950" cy="8096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023" w:rsidRPr="008C2396" w14:paraId="1CA8336D" w14:textId="77777777" w:rsidTr="00E06AB3">
        <w:tc>
          <w:tcPr>
            <w:tcW w:w="4112" w:type="dxa"/>
            <w:shd w:val="clear" w:color="auto" w:fill="auto"/>
          </w:tcPr>
          <w:p w14:paraId="72B7DFAE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Héctor Hugo Bilches</w:t>
            </w:r>
          </w:p>
        </w:tc>
        <w:tc>
          <w:tcPr>
            <w:tcW w:w="2551" w:type="dxa"/>
            <w:shd w:val="clear" w:color="auto" w:fill="auto"/>
          </w:tcPr>
          <w:p w14:paraId="130D03D6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H &amp; H</w:t>
            </w:r>
          </w:p>
        </w:tc>
        <w:tc>
          <w:tcPr>
            <w:tcW w:w="1316" w:type="dxa"/>
            <w:shd w:val="clear" w:color="auto" w:fill="auto"/>
          </w:tcPr>
          <w:p w14:paraId="7558D253" w14:textId="77777777" w:rsidR="00EA6023" w:rsidRPr="008C2396" w:rsidRDefault="00EA6023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5589093421</w:t>
            </w:r>
          </w:p>
        </w:tc>
        <w:tc>
          <w:tcPr>
            <w:tcW w:w="2511" w:type="dxa"/>
            <w:shd w:val="clear" w:color="auto" w:fill="auto"/>
          </w:tcPr>
          <w:p w14:paraId="6B89B316" w14:textId="6847319E" w:rsidR="00EA6023" w:rsidRPr="008C2396" w:rsidRDefault="006849A8" w:rsidP="00E06AB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2632947" wp14:editId="64C4ADAA">
                  <wp:extent cx="876300" cy="8953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ADBE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1B475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8D7FA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66B40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A14A41E" w14:textId="77777777" w:rsidR="00503D08" w:rsidRPr="008C2396" w:rsidRDefault="00503D08" w:rsidP="00061D66">
      <w:pPr>
        <w:rPr>
          <w:rFonts w:ascii="Arial" w:hAnsi="Arial" w:cs="Arial"/>
          <w:b/>
          <w:sz w:val="28"/>
          <w:szCs w:val="28"/>
        </w:rPr>
      </w:pPr>
    </w:p>
    <w:p w14:paraId="44E8E23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3C7270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6AFF0D93" w14:textId="77777777" w:rsidR="00D234A2" w:rsidRPr="005D0764" w:rsidRDefault="009F4DBC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 xml:space="preserve">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27E7D85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5B8A6E7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9075AA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463551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1C3A11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409FE5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A2E739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315527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0E1CE18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E70332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166C19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494CA52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50573B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D35856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740EC33C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C689AFE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67AE497F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564C124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 w:rsidRPr="00DA0D56">
              <w:rPr>
                <w:rFonts w:ascii="Arial" w:hAnsi="Arial" w:cs="Arial"/>
                <w:sz w:val="22"/>
                <w:szCs w:val="22"/>
              </w:rPr>
              <w:t>Dar de alta el dominio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hyperlink r:id="rId13" w:history="1">
              <w:r w:rsidRPr="007A5F20">
                <w:rPr>
                  <w:rStyle w:val="Hipervnculo"/>
                  <w:rFonts w:ascii="Arial" w:hAnsi="Arial" w:cs="Arial"/>
                  <w:sz w:val="22"/>
                  <w:szCs w:val="22"/>
                </w:rPr>
                <w:t>www.abogabot.com</w:t>
              </w:r>
            </w:hyperlink>
          </w:p>
          <w:p w14:paraId="35527518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Certificado de seguridad</w:t>
            </w:r>
          </w:p>
          <w:p w14:paraId="3762ECAA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Claves de hosting</w:t>
            </w:r>
          </w:p>
          <w:p w14:paraId="691E1284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Espacio para página</w:t>
            </w:r>
          </w:p>
          <w:p w14:paraId="41B94D36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Base de datos mysql</w:t>
            </w:r>
          </w:p>
          <w:p w14:paraId="7CD3E2BC" w14:textId="77777777" w:rsidR="00137683" w:rsidRPr="008C2396" w:rsidRDefault="002156BF" w:rsidP="002156B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electrónico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AE4D25" w:rsidRPr="008C2396" w14:paraId="3C39D2D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4466913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94433D6" w14:textId="77777777" w:rsidTr="00866809">
        <w:trPr>
          <w:trHeight w:val="897"/>
        </w:trPr>
        <w:tc>
          <w:tcPr>
            <w:tcW w:w="10490" w:type="dxa"/>
            <w:gridSpan w:val="8"/>
            <w:shd w:val="clear" w:color="auto" w:fill="FFFFFF"/>
          </w:tcPr>
          <w:p w14:paraId="115B8E1B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 w:rsidRPr="00DA0D56">
              <w:rPr>
                <w:rFonts w:ascii="Arial" w:hAnsi="Arial" w:cs="Arial"/>
                <w:sz w:val="22"/>
                <w:szCs w:val="22"/>
              </w:rPr>
              <w:t>Que se cuente con el hosting, verificar nombre o ver alternativas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67542A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FTP.</w:t>
            </w:r>
          </w:p>
          <w:p w14:paraId="17148522" w14:textId="77777777" w:rsidR="00AE4D25" w:rsidRPr="002156BF" w:rsidRDefault="002156BF" w:rsidP="004627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a la base de datos.</w:t>
            </w:r>
          </w:p>
        </w:tc>
      </w:tr>
      <w:tr w:rsidR="004205AA" w:rsidRPr="008C2396" w14:paraId="4C5BDEF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885495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31CC1BF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7B856A8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48547CF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6C4A9A9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0519A00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B56D12" w:rsidRPr="008C2396" w14:paraId="7A9F6F6E" w14:textId="77777777" w:rsidTr="00866809">
        <w:trPr>
          <w:trHeight w:val="628"/>
        </w:trPr>
        <w:tc>
          <w:tcPr>
            <w:tcW w:w="737" w:type="dxa"/>
            <w:shd w:val="clear" w:color="auto" w:fill="FFFFFF"/>
          </w:tcPr>
          <w:p w14:paraId="4141A5BC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A0D5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E8005FA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A0D56">
              <w:rPr>
                <w:rFonts w:ascii="Arial" w:hAnsi="Arial" w:cs="Arial"/>
                <w:sz w:val="22"/>
                <w:szCs w:val="22"/>
              </w:rPr>
              <w:t xml:space="preserve">Acceso </w:t>
            </w:r>
            <w:r>
              <w:rPr>
                <w:rFonts w:ascii="Arial" w:hAnsi="Arial" w:cs="Arial"/>
                <w:sz w:val="22"/>
                <w:szCs w:val="22"/>
              </w:rPr>
              <w:t>a dominio.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071F1C7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Subir información.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E5554B5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Subir página y recursos.</w:t>
            </w:r>
          </w:p>
        </w:tc>
      </w:tr>
      <w:tr w:rsidR="00B56D12" w:rsidRPr="008C2396" w14:paraId="43B8C644" w14:textId="77777777" w:rsidTr="00866809">
        <w:trPr>
          <w:trHeight w:val="693"/>
        </w:trPr>
        <w:tc>
          <w:tcPr>
            <w:tcW w:w="737" w:type="dxa"/>
            <w:shd w:val="clear" w:color="auto" w:fill="FFFFFF"/>
          </w:tcPr>
          <w:p w14:paraId="5182BA55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F3333F6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a BD.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A5D191F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Cargar base de datos.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09968F1" w14:textId="77777777" w:rsidR="00B56D12" w:rsidRPr="00411049" w:rsidRDefault="00B56D12" w:rsidP="00B56D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puede cargar esquema de base de datos, se agregan usuarios y permiso.</w:t>
            </w:r>
          </w:p>
          <w:p w14:paraId="085BC59D" w14:textId="77777777" w:rsidR="00B56D12" w:rsidRPr="008C2396" w:rsidRDefault="00B56D12" w:rsidP="00B56D12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2EA81962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29AFB51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8925BB4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01E29EF8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DF945D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EF845D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59BE44D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66809" w:rsidRPr="008C2396" w14:paraId="046D90C2" w14:textId="77777777" w:rsidTr="00E06AB3">
        <w:trPr>
          <w:trHeight w:val="260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D4DA4A" w14:textId="77777777" w:rsidR="00866809" w:rsidRPr="008C2396" w:rsidRDefault="00866809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Abel Ramsess C.S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710D1" w14:textId="77777777" w:rsidR="00866809" w:rsidRPr="008C2396" w:rsidRDefault="00866809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Agenci TI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CE3CA" w14:textId="77777777" w:rsidR="00866809" w:rsidRPr="008C2396" w:rsidRDefault="00866809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5598231224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B8942" w14:textId="09F2F63E" w:rsidR="00866809" w:rsidRPr="008C2396" w:rsidRDefault="006849A8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133513F" wp14:editId="0E37B3A2">
                  <wp:extent cx="1123950" cy="8096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809" w:rsidRPr="008C2396" w14:paraId="667372ED" w14:textId="77777777" w:rsidTr="00E06AB3">
        <w:trPr>
          <w:trHeight w:val="260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7058A" w14:textId="77777777" w:rsidR="00866809" w:rsidRPr="008C2396" w:rsidRDefault="00866809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Héctor Hugo Bilches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C7FA2" w14:textId="77777777" w:rsidR="00866809" w:rsidRPr="008C2396" w:rsidRDefault="00866809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H &amp; H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95778" w14:textId="77777777" w:rsidR="00866809" w:rsidRPr="008C2396" w:rsidRDefault="00866809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5589093421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D8CE7" w14:textId="46D25CEC" w:rsidR="00866809" w:rsidRPr="008C2396" w:rsidRDefault="006849A8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8C0D087" wp14:editId="4D1557B3">
                  <wp:extent cx="876300" cy="8953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CD56C" w14:textId="77777777" w:rsidR="00517D47" w:rsidRDefault="00517D47" w:rsidP="005139DA">
      <w:pPr>
        <w:rPr>
          <w:rFonts w:ascii="Arial" w:hAnsi="Arial" w:cs="Arial"/>
          <w:b/>
          <w:sz w:val="28"/>
          <w:szCs w:val="28"/>
        </w:rPr>
      </w:pPr>
    </w:p>
    <w:p w14:paraId="65647C94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5B0C2CC7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A96778" w:rsidRPr="008C2396" w14:paraId="20D95BD7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7D1EC786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A96778" w:rsidRPr="00BA6EDC" w14:paraId="28C829F5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DA4F9D5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4D113918" w14:textId="77777777" w:rsidR="00A96778" w:rsidRPr="00BA6EDC" w:rsidRDefault="00A96778" w:rsidP="00E06AB3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6EDC">
              <w:rPr>
                <w:rFonts w:ascii="Arial" w:hAnsi="Arial" w:cs="Arial"/>
                <w:color w:val="000000"/>
                <w:sz w:val="22"/>
                <w:szCs w:val="22"/>
              </w:rPr>
              <w:t>AB00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96778" w:rsidRPr="00411049" w14:paraId="3964BFE2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1FE667C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37AE6BA7" w14:textId="77777777" w:rsidR="00A96778" w:rsidRPr="00411049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Desarrollo Sitio Bienvenida</w:t>
            </w:r>
          </w:p>
        </w:tc>
      </w:tr>
      <w:tr w:rsidR="00A96778" w:rsidRPr="00411049" w14:paraId="2B661A28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9220F40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AAFF565" w14:textId="77777777" w:rsidR="00A96778" w:rsidRPr="00411049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Pr="00411049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Pr="00411049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A96778" w:rsidRPr="00411049" w14:paraId="20351CB7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7062AAE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2A006E4" w14:textId="77777777" w:rsidR="00A96778" w:rsidRPr="00411049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días</w:t>
            </w:r>
          </w:p>
        </w:tc>
      </w:tr>
      <w:tr w:rsidR="00A96778" w:rsidRPr="008C2396" w14:paraId="53FF622C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09B61B0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A96778" w:rsidRPr="00411049" w14:paraId="70A65117" w14:textId="77777777" w:rsidTr="00E06AB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07660588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Desarrollar landing page</w:t>
            </w:r>
          </w:p>
          <w:p w14:paraId="6FEEFA2F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Ruta para login/registro</w:t>
            </w:r>
          </w:p>
          <w:p w14:paraId="3E00DDBA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Contar con Objetivo, Oferta, Misión y Contacto.</w:t>
            </w:r>
          </w:p>
          <w:p w14:paraId="4246FDC4" w14:textId="77777777" w:rsidR="00A96778" w:rsidRPr="00411049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Modularizar encabezado, pie de página y contenido</w:t>
            </w:r>
          </w:p>
          <w:p w14:paraId="38820FD6" w14:textId="77777777" w:rsidR="00A96778" w:rsidRPr="00411049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778" w:rsidRPr="008C2396" w14:paraId="0CF15CB2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781E315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A96778" w:rsidRPr="00411049" w14:paraId="600CDA48" w14:textId="77777777" w:rsidTr="00E06AB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27DD7C1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tiene la página de bienvenida</w:t>
            </w:r>
          </w:p>
          <w:p w14:paraId="50CADEB4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indica el objetivo, oferta, misión y contacto.</w:t>
            </w:r>
          </w:p>
          <w:p w14:paraId="11CE8632" w14:textId="77777777" w:rsidR="00A96778" w:rsidRPr="00411049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tiene la ruta para el login/registro</w:t>
            </w:r>
          </w:p>
          <w:p w14:paraId="3AFEE7BC" w14:textId="77777777" w:rsidR="00A96778" w:rsidRPr="00411049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778" w:rsidRPr="008C2396" w14:paraId="043D8FB5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81EE4D4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A96778" w:rsidRPr="008C2396" w14:paraId="783CBCBA" w14:textId="77777777" w:rsidTr="00E06AB3">
        <w:trPr>
          <w:trHeight w:val="182"/>
        </w:trPr>
        <w:tc>
          <w:tcPr>
            <w:tcW w:w="737" w:type="dxa"/>
            <w:shd w:val="clear" w:color="auto" w:fill="A6A6A6"/>
          </w:tcPr>
          <w:p w14:paraId="48BEBB71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5829A9BA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51612FF1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1879158F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A96778" w:rsidRPr="00411049" w14:paraId="27B6C36F" w14:textId="77777777" w:rsidTr="00E06AB3">
        <w:trPr>
          <w:trHeight w:val="1686"/>
        </w:trPr>
        <w:tc>
          <w:tcPr>
            <w:tcW w:w="737" w:type="dxa"/>
            <w:shd w:val="clear" w:color="auto" w:fill="FFFFFF"/>
          </w:tcPr>
          <w:p w14:paraId="4D212B19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C7F3DEB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Página de bienvenida</w:t>
            </w:r>
          </w:p>
        </w:tc>
        <w:tc>
          <w:tcPr>
            <w:tcW w:w="2571" w:type="dxa"/>
            <w:shd w:val="clear" w:color="auto" w:fill="FFFFFF"/>
          </w:tcPr>
          <w:p w14:paraId="08772010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coloca url en navegador.</w:t>
            </w:r>
          </w:p>
        </w:tc>
        <w:tc>
          <w:tcPr>
            <w:tcW w:w="5233" w:type="dxa"/>
            <w:shd w:val="clear" w:color="auto" w:fill="FFFFFF"/>
          </w:tcPr>
          <w:p w14:paraId="5D15C86C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a la página de bienvenida.</w:t>
            </w:r>
          </w:p>
        </w:tc>
      </w:tr>
      <w:tr w:rsidR="00A96778" w:rsidRPr="00411049" w14:paraId="6A44A8F1" w14:textId="77777777" w:rsidTr="00E06AB3">
        <w:trPr>
          <w:trHeight w:val="1686"/>
        </w:trPr>
        <w:tc>
          <w:tcPr>
            <w:tcW w:w="737" w:type="dxa"/>
            <w:shd w:val="clear" w:color="auto" w:fill="FFFFFF"/>
          </w:tcPr>
          <w:p w14:paraId="297437E4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A90F301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Ruta a login/registro</w:t>
            </w:r>
          </w:p>
        </w:tc>
        <w:tc>
          <w:tcPr>
            <w:tcW w:w="2571" w:type="dxa"/>
            <w:shd w:val="clear" w:color="auto" w:fill="FFFFFF"/>
          </w:tcPr>
          <w:p w14:paraId="55C74AA6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intenta hacer una demanda</w:t>
            </w:r>
          </w:p>
        </w:tc>
        <w:tc>
          <w:tcPr>
            <w:tcW w:w="5233" w:type="dxa"/>
            <w:shd w:val="clear" w:color="auto" w:fill="FFFFFF"/>
          </w:tcPr>
          <w:p w14:paraId="5987A19D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intentar hacer una demanda redirige a login/registro si aún no ha accedido con sus credenciales.</w:t>
            </w:r>
          </w:p>
          <w:p w14:paraId="434FDFAC" w14:textId="77777777" w:rsidR="00A96778" w:rsidRPr="00411049" w:rsidRDefault="00A96778" w:rsidP="00E06AB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7120F1F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3ADB15D8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01E1C36F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4D132322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7237B6D4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5E6DCDF0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358251D2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6389B2C3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349BDC00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A96778" w:rsidRPr="008C2396" w14:paraId="59330DC9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A53BAD3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HISTORIAS DE USUARIO</w:t>
            </w:r>
          </w:p>
        </w:tc>
      </w:tr>
      <w:tr w:rsidR="00A96778" w:rsidRPr="00BA6EDC" w14:paraId="1356A8FC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6A4CFC2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4BC302FE" w14:textId="77777777" w:rsidR="00A96778" w:rsidRPr="00BA6EDC" w:rsidRDefault="00A96778" w:rsidP="00E06AB3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6EDC">
              <w:rPr>
                <w:rFonts w:ascii="Arial" w:hAnsi="Arial" w:cs="Arial"/>
                <w:color w:val="000000"/>
                <w:sz w:val="22"/>
                <w:szCs w:val="22"/>
              </w:rPr>
              <w:t>AB00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96778" w:rsidRPr="00371616" w14:paraId="5D5C757F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E9D95CC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7E88B388" w14:textId="77777777" w:rsidR="00A96778" w:rsidRPr="00371616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71616">
              <w:rPr>
                <w:rFonts w:ascii="Arial" w:hAnsi="Arial" w:cs="Arial"/>
                <w:sz w:val="22"/>
                <w:szCs w:val="22"/>
              </w:rPr>
              <w:t>Pasarela de Pagos</w:t>
            </w:r>
          </w:p>
        </w:tc>
      </w:tr>
      <w:tr w:rsidR="00A96778" w:rsidRPr="00371616" w14:paraId="08D5736B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F14642D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C53E06D" w14:textId="77777777" w:rsidR="00A96778" w:rsidRPr="00371616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37161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Pr="0037161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A96778" w:rsidRPr="00371616" w14:paraId="023B5D08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FB97DB9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A1928B5" w14:textId="77777777" w:rsidR="00A96778" w:rsidRPr="00371616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días</w:t>
            </w:r>
          </w:p>
        </w:tc>
      </w:tr>
      <w:tr w:rsidR="00A96778" w:rsidRPr="008C2396" w14:paraId="7768AA93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A6CB501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A96778" w:rsidRPr="00371616" w14:paraId="6A1CAAE2" w14:textId="77777777" w:rsidTr="00E06AB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0564B7A0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Aceptar diversas formas de pago</w:t>
            </w:r>
          </w:p>
          <w:p w14:paraId="03E53019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Tarjeta de crédito/debito </w:t>
            </w:r>
          </w:p>
          <w:p w14:paraId="0A72E0B0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Paypal</w:t>
            </w:r>
          </w:p>
          <w:p w14:paraId="74227CDA" w14:textId="77777777" w:rsidR="00A96778" w:rsidRPr="00371616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778" w:rsidRPr="008C2396" w14:paraId="3CF1C638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8D48B52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A96778" w:rsidRPr="00371616" w14:paraId="1CB45A57" w14:textId="77777777" w:rsidTr="00E06AB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24E2EBC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debe contar con diversas formas de pago</w:t>
            </w:r>
          </w:p>
          <w:p w14:paraId="2C63945A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Tarjeta de crédito/debito </w:t>
            </w:r>
          </w:p>
          <w:p w14:paraId="033F0110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Paypal</w:t>
            </w:r>
          </w:p>
          <w:p w14:paraId="2318776A" w14:textId="77777777" w:rsidR="00A96778" w:rsidRPr="00371616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Habilitar servicio para se realice el cobro y se informe del resultado.</w:t>
            </w:r>
          </w:p>
          <w:p w14:paraId="7CA9E49D" w14:textId="77777777" w:rsidR="00A96778" w:rsidRPr="00371616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778" w:rsidRPr="008C2396" w14:paraId="1F0521F4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4DFA8675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A96778" w:rsidRPr="008C2396" w14:paraId="36BC217D" w14:textId="77777777" w:rsidTr="00E06AB3">
        <w:trPr>
          <w:trHeight w:val="182"/>
        </w:trPr>
        <w:tc>
          <w:tcPr>
            <w:tcW w:w="737" w:type="dxa"/>
            <w:shd w:val="clear" w:color="auto" w:fill="A6A6A6"/>
          </w:tcPr>
          <w:p w14:paraId="22F45340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22A8E47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05A0ECF9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09AFC242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A96778" w:rsidRPr="00371616" w14:paraId="7C9D3B5F" w14:textId="77777777" w:rsidTr="00E06AB3">
        <w:trPr>
          <w:trHeight w:val="1686"/>
        </w:trPr>
        <w:tc>
          <w:tcPr>
            <w:tcW w:w="737" w:type="dxa"/>
            <w:shd w:val="clear" w:color="auto" w:fill="FFFFFF"/>
          </w:tcPr>
          <w:p w14:paraId="6A5D8522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161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0C9698E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Pago con TC</w:t>
            </w:r>
          </w:p>
        </w:tc>
        <w:tc>
          <w:tcPr>
            <w:tcW w:w="2571" w:type="dxa"/>
            <w:shd w:val="clear" w:color="auto" w:fill="FFFFFF"/>
          </w:tcPr>
          <w:p w14:paraId="69E33E41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Pago con tarjeta de crédito/debito</w:t>
            </w:r>
          </w:p>
        </w:tc>
        <w:tc>
          <w:tcPr>
            <w:tcW w:w="5233" w:type="dxa"/>
            <w:shd w:val="clear" w:color="auto" w:fill="FFFFFF"/>
          </w:tcPr>
          <w:p w14:paraId="4DD8435E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intenta pagar con una tarjeta de crédito/debito por la demanda.</w:t>
            </w:r>
          </w:p>
        </w:tc>
      </w:tr>
      <w:tr w:rsidR="00A96778" w:rsidRPr="00371616" w14:paraId="657606AC" w14:textId="77777777" w:rsidTr="00E06AB3">
        <w:trPr>
          <w:trHeight w:val="1686"/>
        </w:trPr>
        <w:tc>
          <w:tcPr>
            <w:tcW w:w="737" w:type="dxa"/>
            <w:shd w:val="clear" w:color="auto" w:fill="FFFFFF"/>
          </w:tcPr>
          <w:p w14:paraId="36FB9DA1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16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DDAF58A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Pago con paypal</w:t>
            </w:r>
          </w:p>
        </w:tc>
        <w:tc>
          <w:tcPr>
            <w:tcW w:w="2571" w:type="dxa"/>
            <w:shd w:val="clear" w:color="auto" w:fill="FFFFFF"/>
          </w:tcPr>
          <w:p w14:paraId="040A96FD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Pago con paypal</w:t>
            </w:r>
          </w:p>
        </w:tc>
        <w:tc>
          <w:tcPr>
            <w:tcW w:w="5233" w:type="dxa"/>
            <w:shd w:val="clear" w:color="auto" w:fill="FFFFFF"/>
          </w:tcPr>
          <w:p w14:paraId="254F1219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intenta pagar con paypal por la demanda.</w:t>
            </w:r>
          </w:p>
        </w:tc>
      </w:tr>
    </w:tbl>
    <w:p w14:paraId="7BEADA29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7BC04363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19E62DC5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2E769B56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1731F1A2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720FA0F3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5C9E86F5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48AC486F" w14:textId="77777777" w:rsidR="00A96778" w:rsidRPr="008C2396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1463A597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4DD44E79" w14:textId="77777777" w:rsidR="00517D47" w:rsidRPr="00517D47" w:rsidRDefault="00517D47" w:rsidP="00517D47">
      <w:pPr>
        <w:rPr>
          <w:lang w:val="es-ES_tradnl" w:eastAsia="en-US"/>
        </w:rPr>
      </w:pPr>
    </w:p>
    <w:p w14:paraId="64D34FC5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19A83447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26EF7064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64EA36FF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84CBF1D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034C7349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7CDCB13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AB78100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0531267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987917A" w14:textId="0255191C" w:rsidR="00780520" w:rsidRPr="008C2396" w:rsidRDefault="006849A8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95BF7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580CA16F" wp14:editId="064AE58D">
                  <wp:extent cx="5610225" cy="3086100"/>
                  <wp:effectExtent l="0" t="0" r="0" b="0"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4D0F6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366FD44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99D6671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59C61FB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B2F1F06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57A0C8AA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0BB971C" w14:textId="565968F1" w:rsidR="002F0B65" w:rsidRPr="005D0764" w:rsidRDefault="006849A8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7A8A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779A09B8" wp14:editId="28F19121">
                  <wp:extent cx="3486150" cy="2695575"/>
                  <wp:effectExtent l="0" t="0" r="0" b="0"/>
                  <wp:docPr id="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FB" w:rsidRPr="008C2396" w14:paraId="628E9F8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E3F0423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A6E72" w:rsidRPr="008C2396" w14:paraId="150E64B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48A348B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50900DF1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43A2DAC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6F708FC" w14:textId="2BDAD846" w:rsidR="00115C2C" w:rsidRPr="005D0764" w:rsidRDefault="006849A8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1046A1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6B73D559" wp14:editId="7B23EA27">
                  <wp:extent cx="5086350" cy="6181725"/>
                  <wp:effectExtent l="0" t="0" r="0" b="0"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6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07BCB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F3A0930" w14:textId="77777777" w:rsidR="00115C2C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07F6CC0" w14:textId="77777777" w:rsidR="00987BEA" w:rsidRDefault="00987BEA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7BD465" w14:textId="77777777" w:rsidR="00987BEA" w:rsidRPr="005D0764" w:rsidRDefault="00987BEA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0FFD6A1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173BBEE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0D920CC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7DB928E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lastRenderedPageBreak/>
              <w:t>Vista de Física</w:t>
            </w:r>
          </w:p>
        </w:tc>
      </w:tr>
      <w:tr w:rsidR="00B808DC" w:rsidRPr="008C2396" w14:paraId="4B475054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7011B2A" w14:textId="77777777" w:rsidR="00B808DC" w:rsidRPr="005D0764" w:rsidRDefault="00987BEA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object w:dxaOrig="5364" w:dyaOrig="3960" w14:anchorId="55CC9A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35.5pt;height:174pt" o:ole="">
                  <v:imagedata r:id="rId17" o:title=""/>
                </v:shape>
                <o:OLEObject Type="Embed" ProgID="PBrush" ShapeID="_x0000_i1036" DrawAspect="Content" ObjectID="_1707593894" r:id="rId18"/>
              </w:object>
            </w:r>
          </w:p>
          <w:p w14:paraId="407BF12D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6DE019CC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94A87C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E55EE9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9E19676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FCD413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1AE8912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2E1A98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04AE3D8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6413B6A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6352EEB2" w14:textId="641B4ACA" w:rsidR="00BC2005" w:rsidRDefault="006849A8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255A062E" wp14:editId="63F90AAC">
                  <wp:extent cx="5610225" cy="30289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C0E2F" w14:textId="0C83B1EB" w:rsidR="00EB269F" w:rsidRPr="008C2396" w:rsidRDefault="006849A8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lastRenderedPageBreak/>
              <w:drawing>
                <wp:inline distT="0" distB="0" distL="0" distR="0" wp14:anchorId="09ABD64D" wp14:editId="4A8C897F">
                  <wp:extent cx="5600700" cy="29241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91404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72B8B9E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630A1B6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1200E2" w:rsidRPr="008C2396" w14:paraId="5E9F5408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33BFC2C2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0A764D3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2167A2A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FD7C22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34011B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BF427CB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87BEA" w:rsidRPr="008C2396" w14:paraId="444A4F90" w14:textId="77777777" w:rsidTr="00E06AB3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3B078" w14:textId="77777777" w:rsidR="00987BEA" w:rsidRPr="008C2396" w:rsidRDefault="00987BEA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Abel Ramsess C.S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5BFD0" w14:textId="77777777" w:rsidR="00987BEA" w:rsidRPr="008C2396" w:rsidRDefault="00987BEA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Agenci TI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3C6EB3" w14:textId="77777777" w:rsidR="00987BEA" w:rsidRPr="008C2396" w:rsidRDefault="00987BEA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5598231224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F7E3B" w14:textId="3968F061" w:rsidR="00987BEA" w:rsidRPr="008C2396" w:rsidRDefault="006849A8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048F54E" wp14:editId="476644C4">
                  <wp:extent cx="1123950" cy="80962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BEA" w:rsidRPr="008C2396" w14:paraId="280A8E29" w14:textId="77777777" w:rsidTr="00E06AB3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B0EA4" w14:textId="77777777" w:rsidR="00987BEA" w:rsidRPr="008C2396" w:rsidRDefault="00987BEA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Héctor Hugo Bilches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DA6C8" w14:textId="77777777" w:rsidR="00987BEA" w:rsidRPr="008C2396" w:rsidRDefault="00987BEA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H &amp; H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43494" w14:textId="77777777" w:rsidR="00987BEA" w:rsidRPr="008C2396" w:rsidRDefault="00987BEA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5589093421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1D73A" w14:textId="4F6DDFE6" w:rsidR="00987BEA" w:rsidRPr="008C2396" w:rsidRDefault="006849A8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9F7870E" wp14:editId="5512DB24">
                  <wp:extent cx="876300" cy="8953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C7650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B53B679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21"/>
      <w:footerReference w:type="default" r:id="rId2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06C3" w14:textId="77777777" w:rsidR="00162352" w:rsidRDefault="00162352" w:rsidP="00DE32EB">
      <w:pPr>
        <w:pStyle w:val="Sangranormal"/>
      </w:pPr>
      <w:r>
        <w:separator/>
      </w:r>
    </w:p>
  </w:endnote>
  <w:endnote w:type="continuationSeparator" w:id="0">
    <w:p w14:paraId="0AA395B7" w14:textId="77777777" w:rsidR="00162352" w:rsidRDefault="00162352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E6E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967877A" w14:textId="77777777" w:rsidTr="00C67CD3">
      <w:trPr>
        <w:trHeight w:val="237"/>
      </w:trPr>
      <w:tc>
        <w:tcPr>
          <w:tcW w:w="1728" w:type="dxa"/>
          <w:vAlign w:val="center"/>
        </w:tcPr>
        <w:p w14:paraId="328CAEFE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A220AFB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70C2EAD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E0EF350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3C52AFC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E99484F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714A" w14:textId="77777777" w:rsidR="00162352" w:rsidRDefault="00162352" w:rsidP="00DE32EB">
      <w:pPr>
        <w:pStyle w:val="Sangranormal"/>
      </w:pPr>
      <w:r>
        <w:separator/>
      </w:r>
    </w:p>
  </w:footnote>
  <w:footnote w:type="continuationSeparator" w:id="0">
    <w:p w14:paraId="3C2C2938" w14:textId="77777777" w:rsidR="00162352" w:rsidRDefault="00162352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596E339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006FDAB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373E6C41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0CBB900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2852877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479F5B3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3BF4528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BCD0D0A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PROCESO</w:t>
          </w:r>
          <w:r w:rsidR="008F003A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: ABOGABOT</w:t>
          </w: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  </w:t>
          </w:r>
        </w:p>
      </w:tc>
    </w:tr>
    <w:tr w:rsidR="00DD1328" w:rsidRPr="0044395D" w14:paraId="4E40D21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5D3AF4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4F88CD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</w:t>
          </w:r>
          <w:r w:rsidR="008F003A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 WEB DE DEMANDAS</w:t>
          </w:r>
        </w:p>
      </w:tc>
    </w:tr>
    <w:tr w:rsidR="00DD1328" w:rsidRPr="0044395D" w14:paraId="35F186D1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7C904C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5C98EF3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8F003A">
            <w:rPr>
              <w:rFonts w:ascii="Arial" w:hAnsi="Arial" w:cs="Arial"/>
              <w:b/>
              <w:sz w:val="16"/>
              <w:szCs w:val="16"/>
            </w:rPr>
            <w:t>10041998</w:t>
          </w:r>
        </w:p>
      </w:tc>
      <w:tc>
        <w:tcPr>
          <w:tcW w:w="1542" w:type="dxa"/>
          <w:shd w:val="clear" w:color="auto" w:fill="auto"/>
          <w:vAlign w:val="center"/>
        </w:tcPr>
        <w:p w14:paraId="007DEAC1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79A3A5D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A447AD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8F003A">
            <w:rPr>
              <w:rFonts w:ascii="Arial" w:hAnsi="Arial" w:cs="Arial"/>
              <w:b/>
              <w:sz w:val="16"/>
              <w:szCs w:val="16"/>
            </w:rPr>
            <w:t>04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8F003A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161EC82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DCDC31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D66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5D4D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352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56BF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3BF8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9DA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9A8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49E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4596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6809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5A9E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03A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6652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87BEA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6F05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201"/>
    <w:rsid w:val="00A43ACF"/>
    <w:rsid w:val="00A447AD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6778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56D12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2B7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0E80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9C2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6AB3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103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023"/>
    <w:rsid w:val="00EA61F8"/>
    <w:rsid w:val="00EA7181"/>
    <w:rsid w:val="00EB0744"/>
    <w:rsid w:val="00EB0AFE"/>
    <w:rsid w:val="00EB117C"/>
    <w:rsid w:val="00EB1DE6"/>
    <w:rsid w:val="00EB1E60"/>
    <w:rsid w:val="00EB269F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EDE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62457"/>
  <w15:chartTrackingRefBased/>
  <w15:docId w15:val="{31791050-539C-4B50-A126-D1E36124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bogabot.com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4</TotalTime>
  <Pages>13</Pages>
  <Words>1535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9962</CharactersWithSpaces>
  <SharedDoc>false</SharedDoc>
  <HLinks>
    <vt:vector size="36" baseType="variant">
      <vt:variant>
        <vt:i4>4522061</vt:i4>
      </vt:variant>
      <vt:variant>
        <vt:i4>67</vt:i4>
      </vt:variant>
      <vt:variant>
        <vt:i4>0</vt:i4>
      </vt:variant>
      <vt:variant>
        <vt:i4>5</vt:i4>
      </vt:variant>
      <vt:variant>
        <vt:lpwstr>http://www.abogabot.com/</vt:lpwstr>
      </vt:variant>
      <vt:variant>
        <vt:lpwstr/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ramsess santoyo</cp:lastModifiedBy>
  <cp:revision>2</cp:revision>
  <cp:lastPrinted>2011-07-14T14:23:00Z</cp:lastPrinted>
  <dcterms:created xsi:type="dcterms:W3CDTF">2022-03-01T04:52:00Z</dcterms:created>
  <dcterms:modified xsi:type="dcterms:W3CDTF">2022-03-01T04:52:00Z</dcterms:modified>
</cp:coreProperties>
</file>